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A1341BC" w14:textId="77777777" w:rsidR="00F10283" w:rsidRDefault="00F10283">
      <w:pPr>
        <w:spacing w:line="0" w:lineRule="atLeast"/>
        <w:ind w:left="2665"/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CURRICULUM-VITAE</w:t>
      </w:r>
    </w:p>
    <w:p w14:paraId="1FCD767B" w14:textId="77777777" w:rsidR="00F10283" w:rsidRDefault="00E02D5E">
      <w:pPr>
        <w:spacing w:line="396" w:lineRule="exact"/>
        <w:rPr>
          <w:rFonts w:ascii="Times New Roman" w:eastAsia="Times New Roman" w:hAnsi="Times New Roman" w:cs="Times New Roman"/>
          <w:b/>
          <w:sz w:val="24"/>
          <w:u w:val="single"/>
          <w:lang w:eastAsia="en-IN"/>
        </w:rPr>
      </w:pPr>
      <w:r>
        <w:rPr>
          <w:noProof/>
        </w:rPr>
        <w:drawing>
          <wp:anchor distT="0" distB="0" distL="114935" distR="114935" simplePos="0" relativeHeight="251655680" behindDoc="0" locked="0" layoutInCell="1" allowOverlap="1" wp14:anchorId="4A772975" wp14:editId="587E3BBA">
            <wp:simplePos x="0" y="0"/>
            <wp:positionH relativeFrom="margin">
              <wp:posOffset>4410075</wp:posOffset>
            </wp:positionH>
            <wp:positionV relativeFrom="margin">
              <wp:posOffset>287020</wp:posOffset>
            </wp:positionV>
            <wp:extent cx="1437640" cy="19030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19030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71477" w14:textId="77777777" w:rsidR="00F10283" w:rsidRDefault="00F10283">
      <w:pPr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>
        <w:rPr>
          <w:b/>
          <w:bCs/>
          <w:sz w:val="32"/>
          <w:szCs w:val="28"/>
        </w:rPr>
        <w:t xml:space="preserve">Vishal Kumar Chaurasia                                                                                 </w:t>
      </w:r>
    </w:p>
    <w:p w14:paraId="49E8F385" w14:textId="77777777" w:rsidR="00F10283" w:rsidRPr="003C53E2" w:rsidRDefault="00F10283">
      <w:pPr>
        <w:spacing w:line="64" w:lineRule="exact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08D30A70" w14:textId="77777777" w:rsidR="00F10283" w:rsidRPr="003C53E2" w:rsidRDefault="00722531"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Address</w:t>
      </w:r>
      <w:r w:rsidR="00F10283" w:rsidRPr="003C53E2">
        <w:rPr>
          <w:b/>
          <w:bCs/>
          <w:sz w:val="32"/>
          <w:szCs w:val="32"/>
          <w:u w:val="single"/>
        </w:rPr>
        <w:t>:-</w:t>
      </w:r>
    </w:p>
    <w:p w14:paraId="23442B5A" w14:textId="77777777" w:rsidR="00F10283" w:rsidRDefault="008434AE">
      <w:pPr>
        <w:rPr>
          <w:sz w:val="24"/>
          <w:szCs w:val="24"/>
        </w:rPr>
      </w:pPr>
      <w:r>
        <w:rPr>
          <w:bCs/>
          <w:sz w:val="24"/>
          <w:szCs w:val="24"/>
        </w:rPr>
        <w:t>House</w:t>
      </w:r>
      <w:r w:rsidR="00F10283">
        <w:rPr>
          <w:bCs/>
          <w:sz w:val="24"/>
          <w:szCs w:val="24"/>
        </w:rPr>
        <w:t xml:space="preserve"> no-11A, Barai Tola, Tetaria Bazar</w:t>
      </w:r>
      <w:r w:rsidR="00F10283">
        <w:rPr>
          <w:b/>
          <w:bCs/>
          <w:sz w:val="24"/>
          <w:szCs w:val="24"/>
        </w:rPr>
        <w:t xml:space="preserve">    </w:t>
      </w:r>
      <w:r w:rsidR="00F10283">
        <w:rPr>
          <w:sz w:val="24"/>
          <w:szCs w:val="24"/>
        </w:rPr>
        <w:br/>
        <w:t xml:space="preserve">East Champaran, Motihari, Bihar, 845436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10283">
        <w:rPr>
          <w:sz w:val="24"/>
          <w:szCs w:val="24"/>
        </w:rPr>
        <w:br/>
      </w:r>
      <w:r w:rsidR="00F10283">
        <w:rPr>
          <w:bCs/>
          <w:sz w:val="24"/>
          <w:szCs w:val="24"/>
        </w:rPr>
        <w:t xml:space="preserve">Mobile No: </w:t>
      </w:r>
      <w:r w:rsidR="00995F0C">
        <w:rPr>
          <w:bCs/>
          <w:sz w:val="24"/>
          <w:szCs w:val="24"/>
        </w:rPr>
        <w:t xml:space="preserve">7982910853, </w:t>
      </w:r>
      <w:r w:rsidR="00F10283">
        <w:rPr>
          <w:bCs/>
          <w:sz w:val="24"/>
          <w:szCs w:val="24"/>
        </w:rPr>
        <w:t>9555073702</w:t>
      </w:r>
    </w:p>
    <w:p w14:paraId="093FEC2C" w14:textId="77777777" w:rsidR="00F10283" w:rsidRDefault="00F102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Email ID: </w:t>
      </w:r>
      <w:hyperlink r:id="rId6" w:history="1">
        <w:r>
          <w:rPr>
            <w:rStyle w:val="Hyperlink"/>
            <w:color w:val="auto"/>
            <w:sz w:val="24"/>
            <w:szCs w:val="24"/>
            <w:u w:val="none"/>
          </w:rPr>
          <w:t>vishalkrchsia@gmail.com</w:t>
        </w:r>
      </w:hyperlink>
    </w:p>
    <w:p w14:paraId="74540A9B" w14:textId="77777777" w:rsidR="00F10283" w:rsidRDefault="00F10283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727C61B" w14:textId="77777777" w:rsidR="00F10283" w:rsidRDefault="00F10283">
      <w:pPr>
        <w:spacing w:after="280" w:line="0" w:lineRule="atLeast"/>
        <w:rPr>
          <w:rFonts w:ascii="Arial" w:eastAsia="Times New Roman" w:hAnsi="Arial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 Objective:</w:t>
      </w:r>
    </w:p>
    <w:p w14:paraId="2BE7E5EF" w14:textId="77777777" w:rsidR="00F10283" w:rsidRDefault="00F10283">
      <w:pPr>
        <w:spacing w:after="280" w:line="295" w:lineRule="auto"/>
        <w:jc w:val="both"/>
      </w:pPr>
      <w:r>
        <w:rPr>
          <w:rFonts w:ascii="Arial" w:eastAsia="Times New Roman" w:hAnsi="Arial"/>
          <w:color w:val="000000"/>
          <w:sz w:val="24"/>
          <w:szCs w:val="24"/>
          <w:shd w:val="clear" w:color="auto" w:fill="FFFFFF"/>
        </w:rPr>
        <w:t>To be a part of an organization where I can fully utilize my skills and make a significant contribution to the</w:t>
      </w:r>
      <w:r>
        <w:rPr>
          <w:rFonts w:ascii="Arial" w:eastAsia="Times New Roman" w:hAnsi="Arial"/>
          <w:color w:val="000000"/>
          <w:sz w:val="24"/>
          <w:szCs w:val="24"/>
        </w:rPr>
        <w:t> </w:t>
      </w:r>
      <w:r>
        <w:rPr>
          <w:rFonts w:ascii="Arial" w:eastAsia="Times New Roman" w:hAnsi="Arial"/>
          <w:color w:val="000000"/>
          <w:sz w:val="24"/>
          <w:szCs w:val="24"/>
          <w:shd w:val="clear" w:color="auto" w:fill="FFFFFF"/>
        </w:rPr>
        <w:t>success of the employer and at the same time my individual growth.</w:t>
      </w:r>
    </w:p>
    <w:p w14:paraId="7A6CB96B" w14:textId="77777777" w:rsidR="00F10283" w:rsidRDefault="00E02D5E">
      <w:pPr>
        <w:spacing w:line="0" w:lineRule="atLeast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u w:val="single"/>
        </w:rPr>
        <w:drawing>
          <wp:anchor distT="0" distB="0" distL="114935" distR="114935" simplePos="0" relativeHeight="251652608" behindDoc="1" locked="0" layoutInCell="1" allowOverlap="1" wp14:anchorId="7DC640AF" wp14:editId="39AC6BEA">
            <wp:simplePos x="0" y="0"/>
            <wp:positionH relativeFrom="column">
              <wp:posOffset>-17145</wp:posOffset>
            </wp:positionH>
            <wp:positionV relativeFrom="paragraph">
              <wp:posOffset>11430</wp:posOffset>
            </wp:positionV>
            <wp:extent cx="5866130" cy="2006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2006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283">
        <w:rPr>
          <w:rFonts w:ascii="Times New Roman" w:eastAsia="Times New Roman" w:hAnsi="Times New Roman" w:cs="Times New Roman"/>
          <w:b/>
          <w:sz w:val="28"/>
          <w:u w:val="single"/>
        </w:rPr>
        <w:t>Professional Qualification:</w:t>
      </w:r>
    </w:p>
    <w:p w14:paraId="38123588" w14:textId="77777777" w:rsidR="00F10283" w:rsidRDefault="00F10283">
      <w:pPr>
        <w:spacing w:line="327" w:lineRule="exact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D9C7F65" w14:textId="77777777" w:rsidR="00F10283" w:rsidRDefault="00F10283">
      <w:pPr>
        <w:spacing w:line="235" w:lineRule="auto"/>
        <w:jc w:val="both"/>
      </w:pPr>
      <w:r>
        <w:rPr>
          <w:rFonts w:ascii="Times New Roman" w:eastAsia="Times New Roman" w:hAnsi="Times New Roman" w:cs="Times New Roman"/>
          <w:sz w:val="24"/>
        </w:rPr>
        <w:t>B.Tech in Computer Science engineering from Skyline Institute of Engineering &amp; Technology, Greater Noida (UP) affiliated from Dr. A.P.J Abdul Kalam Technical University, Lucknow with 70.00% marks aggregate in 2016.</w:t>
      </w:r>
    </w:p>
    <w:p w14:paraId="67D00920" w14:textId="77777777" w:rsidR="00F10283" w:rsidRDefault="00F10283">
      <w:pPr>
        <w:spacing w:line="244" w:lineRule="exact"/>
        <w:rPr>
          <w:rFonts w:ascii="Times New Roman" w:eastAsia="Times New Roman" w:hAnsi="Times New Roman" w:cs="Times New Roman"/>
          <w:b/>
          <w:sz w:val="24"/>
          <w:u w:val="single"/>
          <w:lang w:eastAsia="en-IN"/>
        </w:rPr>
      </w:pPr>
    </w:p>
    <w:p w14:paraId="32FAFCBF" w14:textId="77777777" w:rsidR="00F10283" w:rsidRDefault="00E02D5E">
      <w:pPr>
        <w:spacing w:after="280" w:line="0" w:lineRule="atLeast"/>
        <w:rPr>
          <w:rFonts w:ascii="Times New Roman" w:eastAsia="Times New Roman" w:hAnsi="Times New Roman" w:cs="Times New Roman"/>
          <w:b/>
          <w:w w:val="99"/>
          <w:sz w:val="24"/>
        </w:rPr>
      </w:pPr>
      <w:r>
        <w:rPr>
          <w:noProof/>
        </w:rPr>
        <w:drawing>
          <wp:anchor distT="0" distB="0" distL="114935" distR="114935" simplePos="0" relativeHeight="251656704" behindDoc="1" locked="0" layoutInCell="1" allowOverlap="1" wp14:anchorId="26B4D10B" wp14:editId="01C44F18">
            <wp:simplePos x="0" y="0"/>
            <wp:positionH relativeFrom="column">
              <wp:posOffset>11430</wp:posOffset>
            </wp:positionH>
            <wp:positionV relativeFrom="paragraph">
              <wp:posOffset>11430</wp:posOffset>
            </wp:positionV>
            <wp:extent cx="5866130" cy="2057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205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283">
        <w:rPr>
          <w:rFonts w:ascii="Times New Roman" w:eastAsia="Times New Roman" w:hAnsi="Times New Roman" w:cs="Times New Roman"/>
          <w:b/>
          <w:sz w:val="28"/>
          <w:u w:val="single"/>
        </w:rPr>
        <w:t>Academic Qualification:</w:t>
      </w:r>
    </w:p>
    <w:tbl>
      <w:tblPr>
        <w:tblW w:w="0" w:type="auto"/>
        <w:tblInd w:w="9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2500"/>
        <w:gridCol w:w="1420"/>
        <w:gridCol w:w="1840"/>
      </w:tblGrid>
      <w:tr w:rsidR="00F10283" w14:paraId="69302E58" w14:textId="77777777">
        <w:trPr>
          <w:trHeight w:val="28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61BF0958" w14:textId="77777777" w:rsidR="00F10283" w:rsidRDefault="00F1028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  <w:t>Year of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78D66CA0" w14:textId="77777777" w:rsidR="00F10283" w:rsidRDefault="00F1028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99"/>
                <w:sz w:val="24"/>
              </w:rPr>
              <w:t>Name of Examination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55123966" w14:textId="77777777" w:rsidR="00F10283" w:rsidRDefault="00F10283">
            <w:pPr>
              <w:spacing w:line="0" w:lineRule="atLeast"/>
              <w:ind w:left="38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30E0E3" w14:textId="77777777" w:rsidR="00F10283" w:rsidRDefault="00F10283">
            <w:pPr>
              <w:spacing w:line="0" w:lineRule="atLeast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F10283" w14:paraId="16B54026" w14:textId="77777777">
        <w:trPr>
          <w:trHeight w:val="317"/>
        </w:trPr>
        <w:tc>
          <w:tcPr>
            <w:tcW w:w="14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786EC38D" w14:textId="77777777" w:rsidR="00F10283" w:rsidRDefault="00F10283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Passing</w:t>
            </w:r>
          </w:p>
        </w:tc>
        <w:tc>
          <w:tcPr>
            <w:tcW w:w="250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C50F368" w14:textId="77777777" w:rsidR="00F10283" w:rsidRDefault="00F10283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1420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5896A7EF" w14:textId="77777777" w:rsidR="00F10283" w:rsidRDefault="00F10283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B55CC9" w14:textId="77777777" w:rsidR="00F10283" w:rsidRDefault="00F10283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10283" w14:paraId="6F27D485" w14:textId="77777777">
        <w:trPr>
          <w:trHeight w:val="46"/>
        </w:trPr>
        <w:tc>
          <w:tcPr>
            <w:tcW w:w="14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26A9CF7" w14:textId="77777777" w:rsidR="00F10283" w:rsidRDefault="00F10283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4"/>
              </w:rPr>
            </w:pPr>
          </w:p>
        </w:tc>
        <w:tc>
          <w:tcPr>
            <w:tcW w:w="2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F147B30" w14:textId="77777777" w:rsidR="00F10283" w:rsidRDefault="00F10283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4"/>
              </w:rPr>
            </w:pPr>
          </w:p>
        </w:tc>
        <w:tc>
          <w:tcPr>
            <w:tcW w:w="1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FC6908B" w14:textId="77777777" w:rsidR="00F10283" w:rsidRDefault="00F10283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4"/>
              </w:rPr>
            </w:pP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A3EF80" w14:textId="77777777" w:rsidR="00F10283" w:rsidRDefault="00F10283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4"/>
              </w:rPr>
            </w:pPr>
          </w:p>
        </w:tc>
      </w:tr>
      <w:tr w:rsidR="00F10283" w14:paraId="7D6A7043" w14:textId="77777777">
        <w:trPr>
          <w:trHeight w:val="306"/>
        </w:trPr>
        <w:tc>
          <w:tcPr>
            <w:tcW w:w="14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610D60B" w14:textId="77777777" w:rsidR="00F10283" w:rsidRDefault="00F10283">
            <w:pPr>
              <w:spacing w:line="263" w:lineRule="exact"/>
              <w:jc w:val="center"/>
              <w:rPr>
                <w:rFonts w:ascii="Times New Roman" w:eastAsia="Times New Roman" w:hAnsi="Times New Roman" w:cs="Times New Roman"/>
                <w:w w:val="89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</w:rPr>
              <w:t>2009</w:t>
            </w:r>
          </w:p>
        </w:tc>
        <w:tc>
          <w:tcPr>
            <w:tcW w:w="2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EF05B35" w14:textId="77777777" w:rsidR="00F10283" w:rsidRDefault="00F10283">
            <w:pPr>
              <w:spacing w:line="306" w:lineRule="exac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89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w w:val="89"/>
                <w:sz w:val="31"/>
                <w:vertAlign w:val="superscript"/>
              </w:rPr>
              <w:t>th</w:t>
            </w:r>
          </w:p>
        </w:tc>
        <w:tc>
          <w:tcPr>
            <w:tcW w:w="1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5E7D9B8" w14:textId="77777777" w:rsidR="00F10283" w:rsidRDefault="00F10283">
            <w:pPr>
              <w:spacing w:line="263" w:lineRule="exact"/>
              <w:ind w:left="280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B.S.E.B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983D0A" w14:textId="77777777" w:rsidR="00F10283" w:rsidRDefault="00F10283">
            <w:pPr>
              <w:spacing w:line="263" w:lineRule="exact"/>
              <w:jc w:val="center"/>
            </w:pPr>
            <w:r>
              <w:rPr>
                <w:rFonts w:ascii="Times New Roman" w:eastAsia="Times New Roman" w:hAnsi="Times New Roman" w:cs="Times New Roman"/>
                <w:w w:val="99"/>
                <w:sz w:val="24"/>
              </w:rPr>
              <w:t>69.00%</w:t>
            </w:r>
          </w:p>
        </w:tc>
      </w:tr>
      <w:tr w:rsidR="00F10283" w14:paraId="5089B2B9" w14:textId="77777777">
        <w:trPr>
          <w:trHeight w:val="306"/>
        </w:trPr>
        <w:tc>
          <w:tcPr>
            <w:tcW w:w="14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761AD0D" w14:textId="77777777" w:rsidR="00F10283" w:rsidRDefault="00F10283">
            <w:pPr>
              <w:spacing w:line="263" w:lineRule="exact"/>
              <w:jc w:val="center"/>
              <w:rPr>
                <w:rFonts w:ascii="Times New Roman" w:eastAsia="Times New Roman" w:hAnsi="Times New Roman" w:cs="Times New Roman"/>
                <w:w w:val="89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</w:rPr>
              <w:t>2012</w:t>
            </w:r>
          </w:p>
        </w:tc>
        <w:tc>
          <w:tcPr>
            <w:tcW w:w="2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938CF85" w14:textId="77777777" w:rsidR="00F10283" w:rsidRDefault="00F10283">
            <w:pPr>
              <w:spacing w:line="306" w:lineRule="exac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89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w w:val="89"/>
                <w:sz w:val="31"/>
                <w:vertAlign w:val="superscript"/>
              </w:rPr>
              <w:t>th</w:t>
            </w:r>
          </w:p>
        </w:tc>
        <w:tc>
          <w:tcPr>
            <w:tcW w:w="1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37E0EA4" w14:textId="77777777" w:rsidR="00F10283" w:rsidRDefault="00F10283">
            <w:pPr>
              <w:spacing w:line="263" w:lineRule="exact"/>
              <w:ind w:left="280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B.S.E.B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045DA7" w14:textId="77777777" w:rsidR="00F10283" w:rsidRDefault="00F10283">
            <w:pPr>
              <w:spacing w:line="263" w:lineRule="exact"/>
              <w:jc w:val="center"/>
            </w:pPr>
            <w:r>
              <w:rPr>
                <w:rFonts w:ascii="Times New Roman" w:eastAsia="Times New Roman" w:hAnsi="Times New Roman" w:cs="Times New Roman"/>
                <w:w w:val="99"/>
                <w:sz w:val="24"/>
              </w:rPr>
              <w:t>68.00%</w:t>
            </w:r>
          </w:p>
        </w:tc>
      </w:tr>
    </w:tbl>
    <w:p w14:paraId="14727A38" w14:textId="00906F0B" w:rsidR="00107A11" w:rsidRPr="00CC6F91" w:rsidRDefault="00107A11" w:rsidP="00CC6F91">
      <w:pPr>
        <w:spacing w:line="0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6C77FDA" w14:textId="77777777" w:rsidR="00107A11" w:rsidRDefault="00E02D5E" w:rsidP="00107A11">
      <w:p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935" distR="114935" simplePos="0" relativeHeight="251654656" behindDoc="1" locked="0" layoutInCell="1" allowOverlap="1" wp14:anchorId="73144248" wp14:editId="6B3FBE36">
            <wp:simplePos x="0" y="0"/>
            <wp:positionH relativeFrom="column">
              <wp:posOffset>1905</wp:posOffset>
            </wp:positionH>
            <wp:positionV relativeFrom="paragraph">
              <wp:posOffset>178435</wp:posOffset>
            </wp:positionV>
            <wp:extent cx="5866130" cy="2317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231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088F1" w14:textId="77777777" w:rsidR="00F10283" w:rsidRPr="00107A11" w:rsidRDefault="00F10283" w:rsidP="00107A11">
      <w:p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 w:cs="Times New Roman"/>
          <w:sz w:val="24"/>
        </w:rPr>
      </w:pPr>
      <w:r w:rsidRPr="00107A1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Software Skills</w:t>
      </w:r>
      <w:r w:rsidRPr="00107A1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412489D" w14:textId="77777777" w:rsidR="00107A11" w:rsidRDefault="00107A11" w:rsidP="00107A11">
      <w:p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 w:cs="Times New Roman"/>
          <w:sz w:val="24"/>
        </w:rPr>
      </w:pPr>
    </w:p>
    <w:p w14:paraId="1C787851" w14:textId="77777777" w:rsidR="00F10283" w:rsidRDefault="00F10283">
      <w:pPr>
        <w:numPr>
          <w:ilvl w:val="0"/>
          <w:numId w:val="6"/>
        </w:num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Basic C Programming</w:t>
      </w:r>
    </w:p>
    <w:p w14:paraId="54AC87A0" w14:textId="77777777" w:rsidR="00F10283" w:rsidRDefault="00F10283">
      <w:pPr>
        <w:numPr>
          <w:ilvl w:val="0"/>
          <w:numId w:val="6"/>
        </w:num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</w:t>
      </w:r>
    </w:p>
    <w:p w14:paraId="79DBFAE9" w14:textId="77777777" w:rsidR="00384901" w:rsidRDefault="00384901">
      <w:pPr>
        <w:numPr>
          <w:ilvl w:val="0"/>
          <w:numId w:val="6"/>
        </w:num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 Management System</w:t>
      </w:r>
    </w:p>
    <w:p w14:paraId="0735AB2B" w14:textId="18F95501" w:rsidR="009851D9" w:rsidRDefault="00CC6F91" w:rsidP="00CC6F91">
      <w:pPr>
        <w:numPr>
          <w:ilvl w:val="0"/>
          <w:numId w:val="6"/>
        </w:num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Manual testing</w:t>
      </w:r>
    </w:p>
    <w:p w14:paraId="303ED285" w14:textId="701AD80A" w:rsidR="009354DB" w:rsidRPr="00CC6F91" w:rsidRDefault="009354DB" w:rsidP="00CC6F91">
      <w:pPr>
        <w:numPr>
          <w:ilvl w:val="0"/>
          <w:numId w:val="6"/>
        </w:num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Automation Testing</w:t>
      </w:r>
    </w:p>
    <w:p w14:paraId="30F4411A" w14:textId="77777777" w:rsidR="00384901" w:rsidRPr="00384901" w:rsidRDefault="00E02D5E" w:rsidP="00384901">
      <w:pPr>
        <w:tabs>
          <w:tab w:val="left" w:pos="360"/>
        </w:tabs>
        <w:spacing w:after="28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935" distR="114935" simplePos="0" relativeHeight="251657728" behindDoc="1" locked="0" layoutInCell="1" allowOverlap="1" wp14:anchorId="077119C7" wp14:editId="18F69A06">
            <wp:simplePos x="0" y="0"/>
            <wp:positionH relativeFrom="column">
              <wp:posOffset>-36195</wp:posOffset>
            </wp:positionH>
            <wp:positionV relativeFrom="paragraph">
              <wp:posOffset>385445</wp:posOffset>
            </wp:positionV>
            <wp:extent cx="5866130" cy="2266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2266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249EE" w14:textId="77777777" w:rsidR="00F10283" w:rsidRPr="00384901" w:rsidRDefault="00F10283" w:rsidP="00384901">
      <w:pPr>
        <w:tabs>
          <w:tab w:val="left" w:pos="360"/>
        </w:tabs>
        <w:spacing w:after="280" w:line="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490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Certification</w:t>
      </w:r>
      <w:r w:rsidRPr="0038490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C8AEDE1" w14:textId="4F13707E" w:rsidR="00F10283" w:rsidRDefault="00CC6F91">
      <w:pPr>
        <w:pStyle w:val="ListParagraph"/>
        <w:numPr>
          <w:ilvl w:val="0"/>
          <w:numId w:val="3"/>
        </w:numPr>
        <w:ind w:left="360"/>
        <w:rPr>
          <w:spacing w:val="20"/>
        </w:rPr>
      </w:pPr>
      <w:r>
        <w:rPr>
          <w:spacing w:val="20"/>
        </w:rPr>
        <w:t>SQL</w:t>
      </w:r>
    </w:p>
    <w:p w14:paraId="3DA44F59" w14:textId="51B39D7E" w:rsidR="00F10283" w:rsidRPr="00CC6F91" w:rsidRDefault="00CC6F91" w:rsidP="00CC6F91">
      <w:pPr>
        <w:pStyle w:val="ListParagraph"/>
        <w:numPr>
          <w:ilvl w:val="0"/>
          <w:numId w:val="3"/>
        </w:numPr>
        <w:spacing w:after="280"/>
        <w:ind w:left="360"/>
        <w:rPr>
          <w:spacing w:val="20"/>
        </w:rPr>
      </w:pPr>
      <w:r>
        <w:rPr>
          <w:spacing w:val="20"/>
        </w:rPr>
        <w:t>Manual Testing</w:t>
      </w:r>
    </w:p>
    <w:p w14:paraId="6384E7E4" w14:textId="77777777" w:rsidR="00F10283" w:rsidRDefault="00E02D5E">
      <w:pPr>
        <w:spacing w:after="280" w:line="0" w:lineRule="atLeast"/>
        <w:rPr>
          <w:rFonts w:cs="Calibr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935" distR="114935" simplePos="0" relativeHeight="251653632" behindDoc="1" locked="0" layoutInCell="1" allowOverlap="1" wp14:anchorId="477F8A88" wp14:editId="02F25FA6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5808980" cy="2343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2343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28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</w:t>
      </w:r>
    </w:p>
    <w:p w14:paraId="7CC0F881" w14:textId="33FE890C" w:rsidR="00F10283" w:rsidRDefault="00107A11">
      <w:pPr>
        <w:rPr>
          <w:rFonts w:cs="Calibri"/>
          <w:b/>
          <w:u w:val="single"/>
        </w:rPr>
      </w:pPr>
      <w:r>
        <w:rPr>
          <w:rFonts w:cs="Calibri"/>
          <w:sz w:val="24"/>
          <w:szCs w:val="24"/>
        </w:rPr>
        <w:t xml:space="preserve">       </w:t>
      </w:r>
      <w:r w:rsidR="00F10283">
        <w:rPr>
          <w:sz w:val="24"/>
          <w:szCs w:val="24"/>
        </w:rPr>
        <w:t>I have completed my project on Online Skill Test.</w:t>
      </w:r>
    </w:p>
    <w:p w14:paraId="120A7589" w14:textId="77777777" w:rsidR="00F10283" w:rsidRDefault="00F10283">
      <w:pPr>
        <w:pStyle w:val="ListParagraph"/>
        <w:numPr>
          <w:ilvl w:val="0"/>
          <w:numId w:val="4"/>
        </w:numPr>
        <w:ind w:left="36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Online Skill Test: -</w:t>
      </w:r>
      <w:r>
        <w:rPr>
          <w:rFonts w:ascii="Calibri" w:hAnsi="Calibri" w:cs="Calibri"/>
        </w:rPr>
        <w:t xml:space="preserve"> This project is my main project. It is based on java programming language. In this project we use eclipse ide, Oracle 10g, Tomcat </w:t>
      </w:r>
      <w:r w:rsidR="00107A11">
        <w:rPr>
          <w:rFonts w:ascii="Calibri" w:hAnsi="Calibri" w:cs="Calibri"/>
        </w:rPr>
        <w:t>Server and jdk1.8. In this p</w:t>
      </w:r>
      <w:r>
        <w:rPr>
          <w:rFonts w:ascii="Calibri" w:hAnsi="Calibri" w:cs="Calibri"/>
        </w:rPr>
        <w:t>roject we use HTML, JSP, SQL and Java Programming Language.</w:t>
      </w:r>
    </w:p>
    <w:p w14:paraId="144D79DF" w14:textId="2B859D4E" w:rsidR="00F10283" w:rsidRDefault="00F10283">
      <w:pPr>
        <w:spacing w:line="161" w:lineRule="exact"/>
        <w:rPr>
          <w:rFonts w:ascii="Times New Roman" w:eastAsia="Times New Roman" w:hAnsi="Times New Roman" w:cs="Times New Roman"/>
          <w:b/>
        </w:rPr>
      </w:pPr>
    </w:p>
    <w:p w14:paraId="3FF071C2" w14:textId="0648F0B4" w:rsidR="00CC6F91" w:rsidRDefault="00CC6F91">
      <w:pPr>
        <w:spacing w:line="161" w:lineRule="exact"/>
        <w:rPr>
          <w:rFonts w:ascii="Times New Roman" w:eastAsia="Times New Roman" w:hAnsi="Times New Roman" w:cs="Times New Roman"/>
          <w:b/>
        </w:rPr>
      </w:pPr>
    </w:p>
    <w:p w14:paraId="3746D8F9" w14:textId="77777777" w:rsidR="00CC6F91" w:rsidRDefault="00CC6F91">
      <w:pPr>
        <w:spacing w:line="161" w:lineRule="exact"/>
        <w:rPr>
          <w:rFonts w:ascii="Times New Roman" w:eastAsia="Times New Roman" w:hAnsi="Times New Roman" w:cs="Times New Roman"/>
          <w:b/>
        </w:rPr>
      </w:pPr>
    </w:p>
    <w:p w14:paraId="7B490BD7" w14:textId="77777777" w:rsidR="00F10283" w:rsidRDefault="00F10283">
      <w:pPr>
        <w:spacing w:line="161" w:lineRule="exact"/>
        <w:rPr>
          <w:rFonts w:ascii="Times New Roman" w:eastAsia="Times New Roman" w:hAnsi="Times New Roman" w:cs="Times New Roman"/>
          <w:b/>
          <w:sz w:val="32"/>
          <w:u w:val="single"/>
          <w:lang w:eastAsia="en-IN"/>
        </w:rPr>
      </w:pPr>
    </w:p>
    <w:p w14:paraId="3C584146" w14:textId="77777777" w:rsidR="00F10283" w:rsidRDefault="00E02D5E">
      <w:pPr>
        <w:spacing w:after="280" w:line="0" w:lineRule="atLeast"/>
        <w:rPr>
          <w:rFonts w:cs="Calibri"/>
        </w:rPr>
      </w:pPr>
      <w:r>
        <w:rPr>
          <w:noProof/>
        </w:rPr>
        <w:drawing>
          <wp:anchor distT="0" distB="0" distL="114935" distR="114935" simplePos="0" relativeHeight="251659776" behindDoc="1" locked="0" layoutInCell="1" allowOverlap="1" wp14:anchorId="274C076C" wp14:editId="2AC582D8">
            <wp:simplePos x="0" y="0"/>
            <wp:positionH relativeFrom="column">
              <wp:posOffset>5080</wp:posOffset>
            </wp:positionH>
            <wp:positionV relativeFrom="paragraph">
              <wp:posOffset>13970</wp:posOffset>
            </wp:positionV>
            <wp:extent cx="5847080" cy="2266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2266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28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Strength:</w:t>
      </w:r>
    </w:p>
    <w:p w14:paraId="20CCF22C" w14:textId="77777777" w:rsidR="00F10283" w:rsidRDefault="00F10283">
      <w:pPr>
        <w:pStyle w:val="ListParagraph"/>
        <w:numPr>
          <w:ilvl w:val="0"/>
          <w:numId w:val="2"/>
        </w:numPr>
        <w:tabs>
          <w:tab w:val="left" w:pos="0"/>
        </w:tabs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Dedication towards the work             </w:t>
      </w:r>
    </w:p>
    <w:p w14:paraId="7173505B" w14:textId="77777777" w:rsidR="00F10283" w:rsidRDefault="00F10283">
      <w:pPr>
        <w:pStyle w:val="ListParagraph"/>
        <w:numPr>
          <w:ilvl w:val="0"/>
          <w:numId w:val="2"/>
        </w:numPr>
        <w:tabs>
          <w:tab w:val="left" w:pos="0"/>
        </w:tabs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Helpful Nature</w:t>
      </w:r>
    </w:p>
    <w:p w14:paraId="6FDEB31C" w14:textId="77777777" w:rsidR="00F10283" w:rsidRDefault="00F10283">
      <w:pPr>
        <w:pStyle w:val="ListParagraph"/>
        <w:numPr>
          <w:ilvl w:val="0"/>
          <w:numId w:val="2"/>
        </w:numPr>
        <w:tabs>
          <w:tab w:val="left" w:pos="0"/>
        </w:tabs>
        <w:ind w:left="360" w:hanging="360"/>
        <w:rPr>
          <w:rFonts w:ascii="Calibri" w:hAnsi="Calibri" w:cs="Calibri"/>
        </w:rPr>
      </w:pPr>
      <w:r w:rsidRPr="00214A84">
        <w:rPr>
          <w:rFonts w:ascii="Calibri" w:hAnsi="Calibri" w:cs="Calibri"/>
        </w:rPr>
        <w:t>Positive</w:t>
      </w:r>
      <w:r>
        <w:rPr>
          <w:rFonts w:ascii="Calibri" w:hAnsi="Calibri" w:cs="Calibri"/>
        </w:rPr>
        <w:t xml:space="preserve"> attitude                        </w:t>
      </w:r>
    </w:p>
    <w:p w14:paraId="4D8A2358" w14:textId="77777777" w:rsidR="00F10283" w:rsidRDefault="00F10283">
      <w:pPr>
        <w:pStyle w:val="ListParagraph"/>
        <w:numPr>
          <w:ilvl w:val="0"/>
          <w:numId w:val="2"/>
        </w:numPr>
        <w:tabs>
          <w:tab w:val="left" w:pos="0"/>
        </w:tabs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Honesty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</w:t>
      </w:r>
    </w:p>
    <w:p w14:paraId="477ACFA5" w14:textId="77777777" w:rsidR="00214A84" w:rsidRPr="00214A84" w:rsidRDefault="00E02D5E" w:rsidP="00214A84">
      <w:pPr>
        <w:pStyle w:val="ListParagraph"/>
        <w:numPr>
          <w:ilvl w:val="0"/>
          <w:numId w:val="2"/>
        </w:numPr>
        <w:tabs>
          <w:tab w:val="left" w:pos="0"/>
        </w:tabs>
        <w:spacing w:after="280"/>
        <w:ind w:left="360" w:hanging="360"/>
        <w:rPr>
          <w:b/>
          <w:sz w:val="28"/>
          <w:u w:val="single"/>
        </w:rPr>
      </w:pPr>
      <w:r>
        <w:rPr>
          <w:noProof/>
        </w:rPr>
        <w:drawing>
          <wp:anchor distT="0" distB="0" distL="114935" distR="114935" simplePos="0" relativeHeight="251660800" behindDoc="1" locked="0" layoutInCell="1" allowOverlap="1" wp14:anchorId="76396352" wp14:editId="12A42C3D">
            <wp:simplePos x="0" y="0"/>
            <wp:positionH relativeFrom="column">
              <wp:posOffset>-13970</wp:posOffset>
            </wp:positionH>
            <wp:positionV relativeFrom="paragraph">
              <wp:posOffset>394335</wp:posOffset>
            </wp:positionV>
            <wp:extent cx="5847080" cy="2089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2089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A84" w:rsidRPr="00F10283">
        <w:rPr>
          <w:rFonts w:ascii="Calibri" w:hAnsi="Calibri" w:cs="Calibri"/>
          <w:bCs/>
        </w:rPr>
        <w:t>Sincerity</w:t>
      </w:r>
      <w:bookmarkStart w:id="0" w:name="_GoBack"/>
      <w:bookmarkEnd w:id="0"/>
    </w:p>
    <w:p w14:paraId="4D7CBD44" w14:textId="77777777" w:rsidR="00F10283" w:rsidRPr="00214A84" w:rsidRDefault="00F10283" w:rsidP="00214A84">
      <w:pPr>
        <w:pStyle w:val="ListParagraph"/>
        <w:tabs>
          <w:tab w:val="left" w:pos="0"/>
        </w:tabs>
        <w:spacing w:after="280"/>
        <w:ind w:left="0"/>
        <w:rPr>
          <w:b/>
          <w:sz w:val="28"/>
          <w:u w:val="single"/>
        </w:rPr>
      </w:pPr>
      <w:r w:rsidRPr="00214A84">
        <w:rPr>
          <w:b/>
          <w:sz w:val="28"/>
          <w:u w:val="single"/>
        </w:rPr>
        <w:t>Hobbies:</w:t>
      </w:r>
    </w:p>
    <w:p w14:paraId="4575A8C1" w14:textId="77777777" w:rsidR="00AE02DD" w:rsidRDefault="00AE02DD" w:rsidP="00AE02DD">
      <w:pPr>
        <w:pStyle w:val="ListParagraph"/>
        <w:numPr>
          <w:ilvl w:val="0"/>
          <w:numId w:val="2"/>
        </w:numPr>
        <w:tabs>
          <w:tab w:val="left" w:pos="0"/>
        </w:tabs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Listening Music             </w:t>
      </w:r>
    </w:p>
    <w:p w14:paraId="4DD7BFCA" w14:textId="77777777" w:rsidR="00AE02DD" w:rsidRDefault="00AE02DD" w:rsidP="00AE02DD">
      <w:pPr>
        <w:pStyle w:val="ListParagraph"/>
        <w:numPr>
          <w:ilvl w:val="0"/>
          <w:numId w:val="2"/>
        </w:numPr>
        <w:tabs>
          <w:tab w:val="left" w:pos="0"/>
        </w:tabs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Playing Chess</w:t>
      </w:r>
    </w:p>
    <w:p w14:paraId="68E593C1" w14:textId="77777777" w:rsidR="00AE02DD" w:rsidRDefault="00AE02DD" w:rsidP="00AE02DD">
      <w:pPr>
        <w:pStyle w:val="ListParagraph"/>
        <w:numPr>
          <w:ilvl w:val="0"/>
          <w:numId w:val="2"/>
        </w:numPr>
        <w:tabs>
          <w:tab w:val="left" w:pos="0"/>
        </w:tabs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Playing Badminton</w:t>
      </w:r>
    </w:p>
    <w:p w14:paraId="4A62381E" w14:textId="77777777" w:rsidR="00F10283" w:rsidRPr="00AE02DD" w:rsidRDefault="00E02D5E" w:rsidP="00AE02DD">
      <w:pPr>
        <w:tabs>
          <w:tab w:val="left" w:pos="380"/>
        </w:tabs>
        <w:spacing w:line="0" w:lineRule="atLeast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935" distR="114935" simplePos="0" relativeHeight="251661824" behindDoc="1" locked="0" layoutInCell="1" allowOverlap="1" wp14:anchorId="3F41E5EB" wp14:editId="5E1E4654">
            <wp:simplePos x="0" y="0"/>
            <wp:positionH relativeFrom="column">
              <wp:posOffset>-13970</wp:posOffset>
            </wp:positionH>
            <wp:positionV relativeFrom="paragraph">
              <wp:posOffset>187960</wp:posOffset>
            </wp:positionV>
            <wp:extent cx="5866130" cy="2095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20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FAB0B" w14:textId="77777777" w:rsidR="00F10283" w:rsidRDefault="00F10283">
      <w:pPr>
        <w:tabs>
          <w:tab w:val="left" w:pos="380"/>
        </w:tabs>
        <w:spacing w:after="280" w:line="0" w:lineRule="atLeast"/>
        <w:jc w:val="both"/>
        <w:rPr>
          <w:rFonts w:ascii="Times New Roman" w:eastAsia="Times New Roman" w:hAnsi="Times New Roman" w:cs="Times New Roman"/>
          <w:sz w:val="24"/>
        </w:rPr>
      </w:pPr>
      <w:r w:rsidRPr="00107A11">
        <w:rPr>
          <w:rFonts w:ascii="Times New Roman" w:eastAsia="Arial" w:hAnsi="Times New Roman" w:cs="Times New Roman"/>
          <w:b/>
          <w:sz w:val="28"/>
          <w:szCs w:val="28"/>
          <w:u w:val="single"/>
          <w:lang w:val="en-US" w:eastAsia="ar-SA"/>
        </w:rPr>
        <w:t>Personal</w:t>
      </w:r>
      <w:r>
        <w:rPr>
          <w:rFonts w:ascii="Arial" w:eastAsia="Arial" w:hAnsi="Arial"/>
          <w:b/>
          <w:sz w:val="28"/>
          <w:szCs w:val="28"/>
          <w:u w:val="single"/>
          <w:lang w:val="en-US" w:eastAsia="ar-SA"/>
        </w:rPr>
        <w:t xml:space="preserve"> </w:t>
      </w:r>
      <w:r w:rsidRPr="00107A11">
        <w:rPr>
          <w:rFonts w:ascii="Times New Roman" w:eastAsia="Arial" w:hAnsi="Times New Roman" w:cs="Times New Roman"/>
          <w:b/>
          <w:sz w:val="28"/>
          <w:szCs w:val="28"/>
          <w:u w:val="single"/>
          <w:lang w:val="en-US" w:eastAsia="ar-SA"/>
        </w:rPr>
        <w:t>Profile</w:t>
      </w:r>
      <w:r>
        <w:rPr>
          <w:rFonts w:ascii="Arial" w:eastAsia="Arial" w:hAnsi="Arial"/>
          <w:b/>
          <w:sz w:val="28"/>
          <w:szCs w:val="28"/>
          <w:u w:val="single"/>
          <w:lang w:val="en-US" w:eastAsia="ar-SA"/>
        </w:rPr>
        <w:t>:</w:t>
      </w: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6"/>
        <w:gridCol w:w="771"/>
        <w:gridCol w:w="6407"/>
      </w:tblGrid>
      <w:tr w:rsidR="00F10283" w14:paraId="789FB3F4" w14:textId="77777777" w:rsidTr="00107A11">
        <w:trPr>
          <w:trHeight w:val="268"/>
        </w:trPr>
        <w:tc>
          <w:tcPr>
            <w:tcW w:w="2036" w:type="dxa"/>
            <w:shd w:val="clear" w:color="auto" w:fill="auto"/>
            <w:vAlign w:val="bottom"/>
          </w:tcPr>
          <w:p w14:paraId="35219E29" w14:textId="77777777" w:rsidR="00F10283" w:rsidRDefault="00F1028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</w:p>
        </w:tc>
        <w:tc>
          <w:tcPr>
            <w:tcW w:w="771" w:type="dxa"/>
            <w:shd w:val="clear" w:color="auto" w:fill="auto"/>
            <w:vAlign w:val="bottom"/>
          </w:tcPr>
          <w:p w14:paraId="65BD6A93" w14:textId="77777777" w:rsidR="00F10283" w:rsidRDefault="00F10283">
            <w:pPr>
              <w:spacing w:line="0" w:lineRule="atLeast"/>
              <w:ind w:right="48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6407" w:type="dxa"/>
            <w:shd w:val="clear" w:color="auto" w:fill="auto"/>
            <w:vAlign w:val="bottom"/>
          </w:tcPr>
          <w:p w14:paraId="2EAE87E2" w14:textId="77777777" w:rsidR="00F10283" w:rsidRDefault="00F10283">
            <w:pPr>
              <w:spacing w:line="0" w:lineRule="atLeast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>Vishal Kumar Chaurasia</w:t>
            </w:r>
          </w:p>
        </w:tc>
      </w:tr>
      <w:tr w:rsidR="00F10283" w14:paraId="7FB5FE95" w14:textId="77777777" w:rsidTr="00107A11">
        <w:trPr>
          <w:trHeight w:val="308"/>
        </w:trPr>
        <w:tc>
          <w:tcPr>
            <w:tcW w:w="2036" w:type="dxa"/>
            <w:shd w:val="clear" w:color="auto" w:fill="auto"/>
            <w:vAlign w:val="bottom"/>
          </w:tcPr>
          <w:p w14:paraId="21C78317" w14:textId="77777777" w:rsidR="00F10283" w:rsidRDefault="00F1028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Father’s Name</w:t>
            </w:r>
          </w:p>
        </w:tc>
        <w:tc>
          <w:tcPr>
            <w:tcW w:w="771" w:type="dxa"/>
            <w:shd w:val="clear" w:color="auto" w:fill="auto"/>
            <w:vAlign w:val="bottom"/>
          </w:tcPr>
          <w:p w14:paraId="7DFCCF1C" w14:textId="77777777" w:rsidR="00F10283" w:rsidRDefault="00F10283">
            <w:pPr>
              <w:spacing w:line="0" w:lineRule="atLeast"/>
              <w:ind w:right="48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6407" w:type="dxa"/>
            <w:shd w:val="clear" w:color="auto" w:fill="auto"/>
            <w:vAlign w:val="bottom"/>
          </w:tcPr>
          <w:p w14:paraId="66A2697E" w14:textId="77777777" w:rsidR="00F10283" w:rsidRDefault="00F10283">
            <w:pPr>
              <w:spacing w:line="0" w:lineRule="atLeast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>Viresh Kumar Prasad</w:t>
            </w:r>
          </w:p>
        </w:tc>
      </w:tr>
      <w:tr w:rsidR="00F10283" w14:paraId="632D3140" w14:textId="77777777" w:rsidTr="00107A11">
        <w:trPr>
          <w:trHeight w:val="474"/>
        </w:trPr>
        <w:tc>
          <w:tcPr>
            <w:tcW w:w="2036" w:type="dxa"/>
            <w:shd w:val="clear" w:color="auto" w:fill="auto"/>
            <w:vAlign w:val="bottom"/>
          </w:tcPr>
          <w:p w14:paraId="03F484FB" w14:textId="77777777" w:rsidR="00F10283" w:rsidRDefault="00F1028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 of Birth</w:t>
            </w:r>
          </w:p>
        </w:tc>
        <w:tc>
          <w:tcPr>
            <w:tcW w:w="771" w:type="dxa"/>
            <w:shd w:val="clear" w:color="auto" w:fill="auto"/>
            <w:vAlign w:val="bottom"/>
          </w:tcPr>
          <w:p w14:paraId="569E458F" w14:textId="77777777" w:rsidR="00F10283" w:rsidRDefault="00F10283">
            <w:pPr>
              <w:spacing w:line="0" w:lineRule="atLeast"/>
              <w:ind w:right="48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6407" w:type="dxa"/>
            <w:shd w:val="clear" w:color="auto" w:fill="auto"/>
            <w:vAlign w:val="bottom"/>
          </w:tcPr>
          <w:p w14:paraId="10DF5785" w14:textId="77777777" w:rsidR="00F10283" w:rsidRDefault="00F10283">
            <w:pPr>
              <w:spacing w:line="0" w:lineRule="atLeast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3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December, 1993</w:t>
            </w:r>
          </w:p>
        </w:tc>
      </w:tr>
      <w:tr w:rsidR="00F10283" w14:paraId="55D70E9A" w14:textId="77777777" w:rsidTr="00107A11">
        <w:trPr>
          <w:trHeight w:val="401"/>
        </w:trPr>
        <w:tc>
          <w:tcPr>
            <w:tcW w:w="2036" w:type="dxa"/>
            <w:shd w:val="clear" w:color="auto" w:fill="auto"/>
            <w:vAlign w:val="bottom"/>
          </w:tcPr>
          <w:p w14:paraId="57C75D55" w14:textId="77777777" w:rsidR="00F10283" w:rsidRDefault="00F1028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 Known</w:t>
            </w:r>
          </w:p>
        </w:tc>
        <w:tc>
          <w:tcPr>
            <w:tcW w:w="771" w:type="dxa"/>
            <w:shd w:val="clear" w:color="auto" w:fill="auto"/>
            <w:vAlign w:val="bottom"/>
          </w:tcPr>
          <w:p w14:paraId="1654741A" w14:textId="77777777" w:rsidR="00F10283" w:rsidRDefault="00F10283">
            <w:pPr>
              <w:spacing w:line="0" w:lineRule="atLeast"/>
              <w:ind w:right="48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6407" w:type="dxa"/>
            <w:shd w:val="clear" w:color="auto" w:fill="auto"/>
            <w:vAlign w:val="bottom"/>
          </w:tcPr>
          <w:p w14:paraId="40F6C457" w14:textId="77777777" w:rsidR="00F10283" w:rsidRDefault="00F10283">
            <w:pPr>
              <w:spacing w:line="0" w:lineRule="atLeast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Hindi &amp; English</w:t>
            </w:r>
          </w:p>
        </w:tc>
      </w:tr>
      <w:tr w:rsidR="00F10283" w14:paraId="087A0B61" w14:textId="77777777" w:rsidTr="00107A11">
        <w:trPr>
          <w:trHeight w:val="401"/>
        </w:trPr>
        <w:tc>
          <w:tcPr>
            <w:tcW w:w="2036" w:type="dxa"/>
            <w:shd w:val="clear" w:color="auto" w:fill="auto"/>
            <w:vAlign w:val="bottom"/>
          </w:tcPr>
          <w:p w14:paraId="36581159" w14:textId="77777777" w:rsidR="00F10283" w:rsidRDefault="00F1028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Gender</w:t>
            </w:r>
          </w:p>
        </w:tc>
        <w:tc>
          <w:tcPr>
            <w:tcW w:w="771" w:type="dxa"/>
            <w:shd w:val="clear" w:color="auto" w:fill="auto"/>
            <w:vAlign w:val="bottom"/>
          </w:tcPr>
          <w:p w14:paraId="6B9E5048" w14:textId="77777777" w:rsidR="00F10283" w:rsidRDefault="00F10283">
            <w:pPr>
              <w:spacing w:line="0" w:lineRule="atLeast"/>
              <w:ind w:right="48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6407" w:type="dxa"/>
            <w:shd w:val="clear" w:color="auto" w:fill="auto"/>
            <w:vAlign w:val="bottom"/>
          </w:tcPr>
          <w:p w14:paraId="337AC8E7" w14:textId="77777777" w:rsidR="00F10283" w:rsidRDefault="00F10283">
            <w:pPr>
              <w:spacing w:line="0" w:lineRule="atLeast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>Male</w:t>
            </w:r>
          </w:p>
        </w:tc>
      </w:tr>
      <w:tr w:rsidR="00F10283" w14:paraId="2D2A75B7" w14:textId="77777777" w:rsidTr="00107A11">
        <w:trPr>
          <w:trHeight w:val="406"/>
        </w:trPr>
        <w:tc>
          <w:tcPr>
            <w:tcW w:w="2036" w:type="dxa"/>
            <w:shd w:val="clear" w:color="auto" w:fill="auto"/>
            <w:vAlign w:val="bottom"/>
          </w:tcPr>
          <w:p w14:paraId="4D134A53" w14:textId="77777777" w:rsidR="00F10283" w:rsidRDefault="00F1028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Nationality</w:t>
            </w:r>
          </w:p>
        </w:tc>
        <w:tc>
          <w:tcPr>
            <w:tcW w:w="771" w:type="dxa"/>
            <w:shd w:val="clear" w:color="auto" w:fill="auto"/>
            <w:vAlign w:val="bottom"/>
          </w:tcPr>
          <w:p w14:paraId="781733EE" w14:textId="77777777" w:rsidR="00F10283" w:rsidRDefault="00F10283">
            <w:pPr>
              <w:spacing w:line="0" w:lineRule="atLeast"/>
              <w:ind w:right="480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</w:tc>
        <w:tc>
          <w:tcPr>
            <w:tcW w:w="6407" w:type="dxa"/>
            <w:shd w:val="clear" w:color="auto" w:fill="auto"/>
            <w:vAlign w:val="bottom"/>
          </w:tcPr>
          <w:p w14:paraId="2D30333D" w14:textId="77777777" w:rsidR="00F10283" w:rsidRDefault="00F10283">
            <w:pPr>
              <w:spacing w:line="0" w:lineRule="atLeast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>Indian</w:t>
            </w:r>
          </w:p>
        </w:tc>
      </w:tr>
      <w:tr w:rsidR="00F10283" w14:paraId="7362446B" w14:textId="77777777" w:rsidTr="00107A11">
        <w:trPr>
          <w:trHeight w:val="329"/>
        </w:trPr>
        <w:tc>
          <w:tcPr>
            <w:tcW w:w="2036" w:type="dxa"/>
            <w:shd w:val="clear" w:color="auto" w:fill="auto"/>
            <w:vAlign w:val="bottom"/>
          </w:tcPr>
          <w:p w14:paraId="50F2BD0E" w14:textId="77777777" w:rsidR="00F10283" w:rsidRDefault="00F10283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71" w:type="dxa"/>
            <w:shd w:val="clear" w:color="auto" w:fill="auto"/>
            <w:vAlign w:val="bottom"/>
          </w:tcPr>
          <w:p w14:paraId="0B4B982F" w14:textId="77777777" w:rsidR="00F10283" w:rsidRDefault="00F10283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407" w:type="dxa"/>
            <w:shd w:val="clear" w:color="auto" w:fill="auto"/>
            <w:vAlign w:val="bottom"/>
          </w:tcPr>
          <w:p w14:paraId="6E19EB3C" w14:textId="77777777" w:rsidR="00F10283" w:rsidRDefault="00F10283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10283" w14:paraId="7A8C04C2" w14:textId="77777777" w:rsidTr="00107A11">
        <w:trPr>
          <w:trHeight w:val="151"/>
        </w:trPr>
        <w:tc>
          <w:tcPr>
            <w:tcW w:w="2036" w:type="dxa"/>
            <w:shd w:val="clear" w:color="auto" w:fill="B3B3B3"/>
            <w:vAlign w:val="bottom"/>
          </w:tcPr>
          <w:p w14:paraId="1BE7C52B" w14:textId="77777777" w:rsidR="00F10283" w:rsidRDefault="00F10283">
            <w:pPr>
              <w:spacing w:line="317" w:lineRule="exact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/>
              </w:rPr>
              <w:t>Achievements:</w:t>
            </w:r>
          </w:p>
        </w:tc>
        <w:tc>
          <w:tcPr>
            <w:tcW w:w="771" w:type="dxa"/>
            <w:shd w:val="clear" w:color="auto" w:fill="B3B3B3"/>
            <w:vAlign w:val="bottom"/>
          </w:tcPr>
          <w:p w14:paraId="2583C5AF" w14:textId="77777777" w:rsidR="00F10283" w:rsidRDefault="00F10283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6407" w:type="dxa"/>
            <w:shd w:val="clear" w:color="auto" w:fill="B3B3B3"/>
            <w:vAlign w:val="bottom"/>
          </w:tcPr>
          <w:p w14:paraId="4B4393DB" w14:textId="77777777" w:rsidR="00F10283" w:rsidRDefault="00F10283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10283" w14:paraId="617D40D0" w14:textId="77777777" w:rsidTr="00107A11">
        <w:trPr>
          <w:trHeight w:val="80"/>
        </w:trPr>
        <w:tc>
          <w:tcPr>
            <w:tcW w:w="2036" w:type="dxa"/>
            <w:shd w:val="clear" w:color="auto" w:fill="B3B3B3"/>
            <w:vAlign w:val="bottom"/>
          </w:tcPr>
          <w:p w14:paraId="689F7C43" w14:textId="77777777" w:rsidR="00F10283" w:rsidRDefault="00F10283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4"/>
              </w:rPr>
            </w:pPr>
          </w:p>
        </w:tc>
        <w:tc>
          <w:tcPr>
            <w:tcW w:w="771" w:type="dxa"/>
            <w:shd w:val="clear" w:color="auto" w:fill="B3B3B3"/>
            <w:vAlign w:val="bottom"/>
          </w:tcPr>
          <w:p w14:paraId="496F04DC" w14:textId="77777777" w:rsidR="00F10283" w:rsidRDefault="00F10283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4"/>
              </w:rPr>
            </w:pPr>
          </w:p>
        </w:tc>
        <w:tc>
          <w:tcPr>
            <w:tcW w:w="6407" w:type="dxa"/>
            <w:shd w:val="clear" w:color="auto" w:fill="B3B3B3"/>
            <w:vAlign w:val="bottom"/>
          </w:tcPr>
          <w:p w14:paraId="431A42B0" w14:textId="77777777" w:rsidR="00F10283" w:rsidRDefault="00F10283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sz w:val="4"/>
              </w:rPr>
            </w:pPr>
          </w:p>
        </w:tc>
      </w:tr>
    </w:tbl>
    <w:p w14:paraId="1D2C5477" w14:textId="77777777" w:rsidR="00F10283" w:rsidRDefault="00F10283">
      <w:pPr>
        <w:spacing w:before="280" w:after="280" w:line="350" w:lineRule="exact"/>
      </w:pPr>
      <w:r>
        <w:rPr>
          <w:rFonts w:cs="Tahoma"/>
          <w:sz w:val="24"/>
          <w:szCs w:val="24"/>
        </w:rPr>
        <w:t>Actively participated in various activities like GK Quiz, Technical Quiz and debugging in the college competitions.</w:t>
      </w:r>
    </w:p>
    <w:p w14:paraId="48B11818" w14:textId="77777777" w:rsidR="00F10283" w:rsidRDefault="00E02D5E">
      <w:pPr>
        <w:spacing w:before="280" w:after="280" w:line="35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935" distR="114935" simplePos="0" relativeHeight="251662848" behindDoc="1" locked="0" layoutInCell="1" allowOverlap="1" wp14:anchorId="4A7CFC2D" wp14:editId="37E32742">
            <wp:simplePos x="0" y="0"/>
            <wp:positionH relativeFrom="column">
              <wp:posOffset>-4445</wp:posOffset>
            </wp:positionH>
            <wp:positionV relativeFrom="paragraph">
              <wp:posOffset>5715</wp:posOffset>
            </wp:positionV>
            <wp:extent cx="5837555" cy="23431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2343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28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Declaration:</w:t>
      </w:r>
    </w:p>
    <w:p w14:paraId="4CF639C5" w14:textId="77777777" w:rsidR="00F10283" w:rsidRDefault="00F10283" w:rsidP="00BF6C2C">
      <w:pPr>
        <w:spacing w:before="280" w:after="280" w:line="35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I, hereby declare that all the above mentioned information is true and correct to the best of my knowledge.</w:t>
      </w:r>
    </w:p>
    <w:p w14:paraId="1D13075F" w14:textId="77777777" w:rsidR="00F10283" w:rsidRDefault="00F10283">
      <w:pPr>
        <w:spacing w:line="237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Date:</w:t>
      </w:r>
      <w:r w:rsidR="00BF6C2C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___________</w:t>
      </w:r>
      <w:r w:rsidR="00BF6C2C">
        <w:rPr>
          <w:rFonts w:ascii="Times New Roman" w:eastAsia="Times New Roman" w:hAnsi="Times New Roman" w:cs="Times New Roman"/>
          <w:sz w:val="26"/>
        </w:rPr>
        <w:t xml:space="preserve">                                            (VISHAL KUMAR CHAURASIA)</w:t>
      </w:r>
    </w:p>
    <w:p w14:paraId="7E0E81F4" w14:textId="77777777" w:rsidR="00BF6C2C" w:rsidRDefault="00BF6C2C">
      <w:pPr>
        <w:spacing w:line="237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Place: ___________                                            </w:t>
      </w:r>
    </w:p>
    <w:p w14:paraId="0D9C618F" w14:textId="77777777" w:rsidR="00F10283" w:rsidRDefault="00F10283">
      <w:pPr>
        <w:spacing w:line="57" w:lineRule="exact"/>
        <w:rPr>
          <w:rFonts w:ascii="Times New Roman" w:eastAsia="Times New Roman" w:hAnsi="Times New Roman" w:cs="Times New Roman"/>
          <w:sz w:val="26"/>
        </w:rPr>
      </w:pPr>
    </w:p>
    <w:p w14:paraId="43575E6D" w14:textId="77777777" w:rsidR="00BF6C2C" w:rsidRDefault="00BF6C2C">
      <w:pPr>
        <w:spacing w:line="57" w:lineRule="exact"/>
        <w:rPr>
          <w:rFonts w:ascii="Times New Roman" w:eastAsia="Times New Roman" w:hAnsi="Times New Roman" w:cs="Times New Roman"/>
          <w:sz w:val="26"/>
        </w:rPr>
      </w:pPr>
    </w:p>
    <w:p w14:paraId="09CE4D46" w14:textId="77777777" w:rsidR="00F10283" w:rsidRDefault="00F10283">
      <w:pPr>
        <w:tabs>
          <w:tab w:val="left" w:pos="5960"/>
        </w:tabs>
        <w:spacing w:line="0" w:lineRule="atLeast"/>
      </w:pPr>
    </w:p>
    <w:sectPr w:rsidR="00F10283">
      <w:pgSz w:w="11906" w:h="16838"/>
      <w:pgMar w:top="958" w:right="1280" w:bottom="57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/>
        <w:sz w:val="28"/>
        <w:lang w:val="en-IN" w:eastAsia="en-IN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singleLevel"/>
    <w:tmpl w:val="00000006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IN" w:eastAsia="en-I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01"/>
    <w:rsid w:val="001003C9"/>
    <w:rsid w:val="00107A11"/>
    <w:rsid w:val="001A0C94"/>
    <w:rsid w:val="00214A84"/>
    <w:rsid w:val="00346AC3"/>
    <w:rsid w:val="00384901"/>
    <w:rsid w:val="003C53E2"/>
    <w:rsid w:val="004F2A5B"/>
    <w:rsid w:val="005D5773"/>
    <w:rsid w:val="00722531"/>
    <w:rsid w:val="007A4BD4"/>
    <w:rsid w:val="008434AE"/>
    <w:rsid w:val="009354DB"/>
    <w:rsid w:val="009609AF"/>
    <w:rsid w:val="009851D9"/>
    <w:rsid w:val="00995F0C"/>
    <w:rsid w:val="00AE02DD"/>
    <w:rsid w:val="00BC6039"/>
    <w:rsid w:val="00BF6C2C"/>
    <w:rsid w:val="00C1325F"/>
    <w:rsid w:val="00CC6F91"/>
    <w:rsid w:val="00D3146F"/>
    <w:rsid w:val="00D66F7E"/>
    <w:rsid w:val="00D94D1F"/>
    <w:rsid w:val="00E02D5E"/>
    <w:rsid w:val="00F1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4DAA8E"/>
  <w15:chartTrackingRefBased/>
  <w15:docId w15:val="{5F95CCAD-16A8-49C3-8D3E-5BBB2E31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Calibri" w:eastAsia="Calibri" w:hAnsi="Calibri" w:cs="Arial"/>
      <w:lang w:eastAsia="zh-CN" w:bidi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sz w:val="28"/>
      <w:lang w:val="en-IN" w:eastAsia="en-IN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  <w:lang w:val="en-IN" w:eastAsia="en-IN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styleId="Hyperlink">
    <w:name w:val="Hyperlink"/>
    <w:rPr>
      <w:color w:val="0563C1"/>
      <w:u w:val="single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alkrchsia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Links>
    <vt:vector size="6" baseType="variant">
      <vt:variant>
        <vt:i4>7864401</vt:i4>
      </vt:variant>
      <vt:variant>
        <vt:i4>0</vt:i4>
      </vt:variant>
      <vt:variant>
        <vt:i4>0</vt:i4>
      </vt:variant>
      <vt:variant>
        <vt:i4>5</vt:i4>
      </vt:variant>
      <vt:variant>
        <vt:lpwstr>mailto:vishalkrchsia@gmail.com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 chaurasia</dc:creator>
  <cp:keywords/>
  <dc:description/>
  <cp:lastModifiedBy>Pankaj</cp:lastModifiedBy>
  <cp:revision>8</cp:revision>
  <cp:lastPrinted>2016-08-11T16:05:00Z</cp:lastPrinted>
  <dcterms:created xsi:type="dcterms:W3CDTF">2017-06-14T10:59:00Z</dcterms:created>
  <dcterms:modified xsi:type="dcterms:W3CDTF">2018-07-09T04:07:00Z</dcterms:modified>
</cp:coreProperties>
</file>